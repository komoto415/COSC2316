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A072E" w14:textId="4584020E" w:rsidR="00A9204E" w:rsidRDefault="005E677C">
      <w:proofErr w:type="spellStart"/>
      <w:r>
        <w:t>Inclass</w:t>
      </w:r>
      <w:proofErr w:type="spellEnd"/>
      <w:r>
        <w:t xml:space="preserve"> 4 – Jason Lopez</w:t>
      </w:r>
    </w:p>
    <w:p w14:paraId="744FB251" w14:textId="3078C876" w:rsidR="005E677C" w:rsidRDefault="005E677C"/>
    <w:p w14:paraId="24AF143C" w14:textId="5F332FD8" w:rsidR="005E677C" w:rsidRDefault="005E677C">
      <w: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27309" w14:paraId="02EF5A59" w14:textId="77777777" w:rsidTr="00D27309">
        <w:tc>
          <w:tcPr>
            <w:tcW w:w="935" w:type="dxa"/>
          </w:tcPr>
          <w:p w14:paraId="2B727CD3" w14:textId="3369A747" w:rsidR="00D27309" w:rsidRDefault="00D27309" w:rsidP="00D27309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22B6D7D" w14:textId="7743294E" w:rsidR="00D27309" w:rsidRDefault="00D27309" w:rsidP="00D27309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7142F26" w14:textId="6694965C" w:rsidR="00D27309" w:rsidRDefault="00D27309" w:rsidP="00D27309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C619D5F" w14:textId="6D593F88" w:rsidR="00D27309" w:rsidRDefault="00D27309" w:rsidP="00D27309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7DF13CF" w14:textId="13E724C4" w:rsidR="00D27309" w:rsidRDefault="00D27309" w:rsidP="00D27309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7407E548" w14:textId="257A3D76" w:rsidR="00D27309" w:rsidRDefault="00D27309" w:rsidP="00D27309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DF3E960" w14:textId="5D948B91" w:rsidR="00D27309" w:rsidRDefault="00D27309" w:rsidP="00D27309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414CE935" w14:textId="26BB2041" w:rsidR="00D27309" w:rsidRDefault="00D27309" w:rsidP="00D27309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E9B6E4C" w14:textId="73D12AA3" w:rsidR="00D27309" w:rsidRDefault="00D27309" w:rsidP="00D27309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BE31D7E" w14:textId="3A5DA4EE" w:rsidR="00D27309" w:rsidRDefault="00D27309" w:rsidP="00D27309">
            <w:pPr>
              <w:jc w:val="center"/>
            </w:pPr>
            <w:r>
              <w:t>0</w:t>
            </w:r>
          </w:p>
        </w:tc>
      </w:tr>
    </w:tbl>
    <w:p w14:paraId="49BF5CFE" w14:textId="00D00E43" w:rsidR="00D27309" w:rsidRDefault="00D273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27309" w14:paraId="4B9BBD7A" w14:textId="77777777" w:rsidTr="008C7D3A">
        <w:tc>
          <w:tcPr>
            <w:tcW w:w="935" w:type="dxa"/>
          </w:tcPr>
          <w:p w14:paraId="00A9BC10" w14:textId="7DFC8663" w:rsidR="00D27309" w:rsidRDefault="00D27309" w:rsidP="008C7D3A">
            <w:pPr>
              <w:jc w:val="center"/>
            </w:pPr>
            <w:r>
              <w:t>860</w:t>
            </w:r>
          </w:p>
        </w:tc>
        <w:tc>
          <w:tcPr>
            <w:tcW w:w="935" w:type="dxa"/>
          </w:tcPr>
          <w:p w14:paraId="0AA05D33" w14:textId="10127A8C" w:rsidR="00D27309" w:rsidRDefault="00D27309" w:rsidP="008C7D3A">
            <w:pPr>
              <w:jc w:val="center"/>
            </w:pPr>
            <w:r>
              <w:t>751</w:t>
            </w:r>
          </w:p>
        </w:tc>
        <w:tc>
          <w:tcPr>
            <w:tcW w:w="935" w:type="dxa"/>
          </w:tcPr>
          <w:p w14:paraId="45242786" w14:textId="2FF405E2" w:rsidR="00D27309" w:rsidRDefault="00D27309" w:rsidP="008C7D3A">
            <w:pPr>
              <w:jc w:val="center"/>
            </w:pPr>
          </w:p>
        </w:tc>
        <w:tc>
          <w:tcPr>
            <w:tcW w:w="935" w:type="dxa"/>
          </w:tcPr>
          <w:p w14:paraId="40274FDB" w14:textId="77777777" w:rsidR="00D27309" w:rsidRDefault="00D27309" w:rsidP="008C7D3A">
            <w:pPr>
              <w:jc w:val="center"/>
            </w:pPr>
            <w:r>
              <w:t>123</w:t>
            </w:r>
          </w:p>
          <w:p w14:paraId="170D154A" w14:textId="3F43998D" w:rsidR="00D27309" w:rsidRDefault="00D27309" w:rsidP="008C7D3A">
            <w:pPr>
              <w:jc w:val="center"/>
            </w:pPr>
            <w:r>
              <w:t>423</w:t>
            </w:r>
          </w:p>
        </w:tc>
        <w:tc>
          <w:tcPr>
            <w:tcW w:w="935" w:type="dxa"/>
          </w:tcPr>
          <w:p w14:paraId="1181C79D" w14:textId="77777777" w:rsidR="00D27309" w:rsidRDefault="00D27309" w:rsidP="008C7D3A">
            <w:pPr>
              <w:jc w:val="center"/>
            </w:pPr>
            <w:r>
              <w:t>724</w:t>
            </w:r>
          </w:p>
          <w:p w14:paraId="6BF66C55" w14:textId="434C6100" w:rsidR="00D27309" w:rsidRDefault="00D27309" w:rsidP="008C7D3A">
            <w:pPr>
              <w:jc w:val="center"/>
            </w:pPr>
            <w:r>
              <w:t>144</w:t>
            </w:r>
          </w:p>
        </w:tc>
        <w:tc>
          <w:tcPr>
            <w:tcW w:w="935" w:type="dxa"/>
          </w:tcPr>
          <w:p w14:paraId="67A6D869" w14:textId="64321E2E" w:rsidR="00D27309" w:rsidRDefault="00D27309" w:rsidP="008C7D3A">
            <w:pPr>
              <w:jc w:val="center"/>
            </w:pPr>
          </w:p>
        </w:tc>
        <w:tc>
          <w:tcPr>
            <w:tcW w:w="935" w:type="dxa"/>
          </w:tcPr>
          <w:p w14:paraId="06C924C4" w14:textId="71BCBB1A" w:rsidR="00D27309" w:rsidRDefault="00D27309" w:rsidP="008C7D3A">
            <w:pPr>
              <w:jc w:val="center"/>
            </w:pPr>
          </w:p>
        </w:tc>
        <w:tc>
          <w:tcPr>
            <w:tcW w:w="935" w:type="dxa"/>
          </w:tcPr>
          <w:p w14:paraId="6D9426E7" w14:textId="7062BFF7" w:rsidR="00D27309" w:rsidRDefault="00D27309" w:rsidP="008C7D3A">
            <w:pPr>
              <w:jc w:val="center"/>
            </w:pPr>
          </w:p>
        </w:tc>
        <w:tc>
          <w:tcPr>
            <w:tcW w:w="935" w:type="dxa"/>
          </w:tcPr>
          <w:p w14:paraId="67A5527E" w14:textId="176B59C0" w:rsidR="00D27309" w:rsidRDefault="00D27309" w:rsidP="008C7D3A">
            <w:pPr>
              <w:jc w:val="center"/>
            </w:pPr>
          </w:p>
        </w:tc>
        <w:tc>
          <w:tcPr>
            <w:tcW w:w="935" w:type="dxa"/>
          </w:tcPr>
          <w:p w14:paraId="513F6D4F" w14:textId="77777777" w:rsidR="00D27309" w:rsidRDefault="00D27309" w:rsidP="008C7D3A">
            <w:pPr>
              <w:jc w:val="center"/>
            </w:pPr>
            <w:r>
              <w:t>439</w:t>
            </w:r>
          </w:p>
          <w:p w14:paraId="2A72D181" w14:textId="77777777" w:rsidR="00D27309" w:rsidRDefault="00D27309" w:rsidP="008C7D3A">
            <w:pPr>
              <w:jc w:val="center"/>
            </w:pPr>
            <w:r>
              <w:t>9</w:t>
            </w:r>
          </w:p>
          <w:p w14:paraId="4C5A9F3D" w14:textId="064D168C" w:rsidR="00D27309" w:rsidRDefault="00D27309" w:rsidP="008C7D3A">
            <w:pPr>
              <w:jc w:val="center"/>
            </w:pPr>
            <w:r>
              <w:t>109</w:t>
            </w:r>
          </w:p>
        </w:tc>
      </w:tr>
    </w:tbl>
    <w:p w14:paraId="48BFC9B3" w14:textId="5666BE51" w:rsidR="00D27309" w:rsidRDefault="00D273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27309" w14:paraId="7BB0B22F" w14:textId="77777777" w:rsidTr="008C7D3A">
        <w:tc>
          <w:tcPr>
            <w:tcW w:w="935" w:type="dxa"/>
          </w:tcPr>
          <w:p w14:paraId="024080D7" w14:textId="77777777" w:rsidR="00D27309" w:rsidRDefault="00435BAD" w:rsidP="008C7D3A">
            <w:pPr>
              <w:jc w:val="center"/>
            </w:pPr>
            <w:r>
              <w:t>9</w:t>
            </w:r>
          </w:p>
          <w:p w14:paraId="1DDAA029" w14:textId="68F1A89E" w:rsidR="00435BAD" w:rsidRDefault="00435BAD" w:rsidP="008C7D3A">
            <w:pPr>
              <w:jc w:val="center"/>
            </w:pPr>
            <w:r>
              <w:t>109</w:t>
            </w:r>
          </w:p>
        </w:tc>
        <w:tc>
          <w:tcPr>
            <w:tcW w:w="935" w:type="dxa"/>
          </w:tcPr>
          <w:p w14:paraId="673EF9F1" w14:textId="77777777" w:rsidR="00D27309" w:rsidRDefault="00D27309" w:rsidP="008C7D3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701C119" w14:textId="77777777" w:rsidR="00D27309" w:rsidRDefault="00435BAD" w:rsidP="008C7D3A">
            <w:pPr>
              <w:jc w:val="center"/>
            </w:pPr>
            <w:r>
              <w:t>123</w:t>
            </w:r>
          </w:p>
          <w:p w14:paraId="3FF771A3" w14:textId="77777777" w:rsidR="00435BAD" w:rsidRDefault="00435BAD" w:rsidP="008C7D3A">
            <w:pPr>
              <w:jc w:val="center"/>
            </w:pPr>
            <w:r>
              <w:t>423</w:t>
            </w:r>
          </w:p>
          <w:p w14:paraId="76078377" w14:textId="7293C837" w:rsidR="00435BAD" w:rsidRDefault="00435BAD" w:rsidP="008C7D3A">
            <w:pPr>
              <w:jc w:val="center"/>
            </w:pPr>
            <w:r>
              <w:t>724</w:t>
            </w:r>
          </w:p>
        </w:tc>
        <w:tc>
          <w:tcPr>
            <w:tcW w:w="935" w:type="dxa"/>
          </w:tcPr>
          <w:p w14:paraId="194B622C" w14:textId="583D0FFA" w:rsidR="00D27309" w:rsidRDefault="00435BAD" w:rsidP="008C7D3A">
            <w:pPr>
              <w:jc w:val="center"/>
            </w:pPr>
            <w:r>
              <w:t>439</w:t>
            </w:r>
          </w:p>
        </w:tc>
        <w:tc>
          <w:tcPr>
            <w:tcW w:w="935" w:type="dxa"/>
          </w:tcPr>
          <w:p w14:paraId="7C01E1DC" w14:textId="12A6661C" w:rsidR="00D27309" w:rsidRDefault="00435BAD" w:rsidP="008C7D3A">
            <w:pPr>
              <w:jc w:val="center"/>
            </w:pPr>
            <w:r>
              <w:t>144</w:t>
            </w:r>
          </w:p>
        </w:tc>
        <w:tc>
          <w:tcPr>
            <w:tcW w:w="935" w:type="dxa"/>
          </w:tcPr>
          <w:p w14:paraId="6F42B7BE" w14:textId="40D52551" w:rsidR="00D27309" w:rsidRDefault="00435BAD" w:rsidP="008C7D3A">
            <w:pPr>
              <w:jc w:val="center"/>
            </w:pPr>
            <w:r>
              <w:t>751</w:t>
            </w:r>
          </w:p>
        </w:tc>
        <w:tc>
          <w:tcPr>
            <w:tcW w:w="935" w:type="dxa"/>
          </w:tcPr>
          <w:p w14:paraId="6D8FF9EB" w14:textId="685C4F18" w:rsidR="00D27309" w:rsidRDefault="00435BAD" w:rsidP="008C7D3A">
            <w:pPr>
              <w:jc w:val="center"/>
            </w:pPr>
            <w:r>
              <w:t>860</w:t>
            </w:r>
          </w:p>
        </w:tc>
        <w:tc>
          <w:tcPr>
            <w:tcW w:w="935" w:type="dxa"/>
          </w:tcPr>
          <w:p w14:paraId="47739CFD" w14:textId="77777777" w:rsidR="00D27309" w:rsidRDefault="00D27309" w:rsidP="008C7D3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395A700D" w14:textId="77777777" w:rsidR="00D27309" w:rsidRDefault="00D27309" w:rsidP="008C7D3A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D8969E7" w14:textId="77777777" w:rsidR="00D27309" w:rsidRDefault="00D27309" w:rsidP="008C7D3A">
            <w:pPr>
              <w:jc w:val="center"/>
            </w:pPr>
            <w:r>
              <w:t>0</w:t>
            </w:r>
          </w:p>
        </w:tc>
      </w:tr>
    </w:tbl>
    <w:p w14:paraId="3EA011E0" w14:textId="38532A5B" w:rsidR="00D27309" w:rsidRDefault="00D273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35BAD" w14:paraId="6C873186" w14:textId="77777777" w:rsidTr="008C7D3A">
        <w:tc>
          <w:tcPr>
            <w:tcW w:w="935" w:type="dxa"/>
          </w:tcPr>
          <w:p w14:paraId="54231627" w14:textId="3683B94A" w:rsidR="00435BAD" w:rsidRDefault="00435BAD" w:rsidP="008C7D3A">
            <w:pPr>
              <w:jc w:val="center"/>
            </w:pPr>
            <w:r>
              <w:t>9</w:t>
            </w:r>
          </w:p>
        </w:tc>
        <w:tc>
          <w:tcPr>
            <w:tcW w:w="935" w:type="dxa"/>
          </w:tcPr>
          <w:p w14:paraId="31C00084" w14:textId="77777777" w:rsidR="00435BAD" w:rsidRDefault="00435BAD" w:rsidP="008C7D3A">
            <w:pPr>
              <w:jc w:val="center"/>
            </w:pPr>
            <w:r>
              <w:t>144</w:t>
            </w:r>
          </w:p>
          <w:p w14:paraId="1A7D1992" w14:textId="77777777" w:rsidR="00435BAD" w:rsidRDefault="00435BAD" w:rsidP="008C7D3A">
            <w:pPr>
              <w:jc w:val="center"/>
            </w:pPr>
            <w:r>
              <w:t>123</w:t>
            </w:r>
          </w:p>
          <w:p w14:paraId="6115BC5E" w14:textId="56A1D4C3" w:rsidR="00435BAD" w:rsidRDefault="00435BAD" w:rsidP="008C7D3A">
            <w:pPr>
              <w:jc w:val="center"/>
            </w:pPr>
            <w:r>
              <w:t>109</w:t>
            </w:r>
          </w:p>
        </w:tc>
        <w:tc>
          <w:tcPr>
            <w:tcW w:w="935" w:type="dxa"/>
          </w:tcPr>
          <w:p w14:paraId="19E85910" w14:textId="196C2A76" w:rsidR="00435BAD" w:rsidRDefault="00435BAD" w:rsidP="008C7D3A">
            <w:pPr>
              <w:jc w:val="center"/>
            </w:pPr>
          </w:p>
        </w:tc>
        <w:tc>
          <w:tcPr>
            <w:tcW w:w="935" w:type="dxa"/>
          </w:tcPr>
          <w:p w14:paraId="01AD7868" w14:textId="65A5C0BD" w:rsidR="00435BAD" w:rsidRDefault="00435BAD" w:rsidP="008C7D3A">
            <w:pPr>
              <w:jc w:val="center"/>
            </w:pPr>
          </w:p>
        </w:tc>
        <w:tc>
          <w:tcPr>
            <w:tcW w:w="935" w:type="dxa"/>
          </w:tcPr>
          <w:p w14:paraId="67F80F60" w14:textId="77777777" w:rsidR="00435BAD" w:rsidRDefault="00435BAD" w:rsidP="008C7D3A">
            <w:pPr>
              <w:jc w:val="center"/>
            </w:pPr>
            <w:r>
              <w:t>439</w:t>
            </w:r>
          </w:p>
          <w:p w14:paraId="76F0ED18" w14:textId="29C38BD4" w:rsidR="00435BAD" w:rsidRDefault="00435BAD" w:rsidP="008C7D3A">
            <w:pPr>
              <w:jc w:val="center"/>
            </w:pPr>
            <w:r>
              <w:t>423</w:t>
            </w:r>
          </w:p>
        </w:tc>
        <w:tc>
          <w:tcPr>
            <w:tcW w:w="935" w:type="dxa"/>
          </w:tcPr>
          <w:p w14:paraId="13C49E38" w14:textId="4DD80055" w:rsidR="00435BAD" w:rsidRDefault="00435BAD" w:rsidP="008C7D3A">
            <w:pPr>
              <w:jc w:val="center"/>
            </w:pPr>
          </w:p>
        </w:tc>
        <w:tc>
          <w:tcPr>
            <w:tcW w:w="935" w:type="dxa"/>
          </w:tcPr>
          <w:p w14:paraId="78F6957E" w14:textId="72919F2F" w:rsidR="00435BAD" w:rsidRDefault="00435BAD" w:rsidP="008C7D3A">
            <w:pPr>
              <w:jc w:val="center"/>
            </w:pPr>
          </w:p>
        </w:tc>
        <w:tc>
          <w:tcPr>
            <w:tcW w:w="935" w:type="dxa"/>
          </w:tcPr>
          <w:p w14:paraId="4B6EBCD1" w14:textId="77777777" w:rsidR="00435BAD" w:rsidRDefault="00435BAD" w:rsidP="008C7D3A">
            <w:pPr>
              <w:jc w:val="center"/>
            </w:pPr>
            <w:r>
              <w:t>751</w:t>
            </w:r>
          </w:p>
          <w:p w14:paraId="26D20A19" w14:textId="2AC20ADF" w:rsidR="00435BAD" w:rsidRDefault="00435BAD" w:rsidP="008C7D3A">
            <w:pPr>
              <w:jc w:val="center"/>
            </w:pPr>
            <w:r>
              <w:t>724</w:t>
            </w:r>
          </w:p>
        </w:tc>
        <w:tc>
          <w:tcPr>
            <w:tcW w:w="935" w:type="dxa"/>
          </w:tcPr>
          <w:p w14:paraId="62DA165B" w14:textId="45938041" w:rsidR="00435BAD" w:rsidRDefault="00435BAD" w:rsidP="008C7D3A">
            <w:pPr>
              <w:jc w:val="center"/>
            </w:pPr>
            <w:r>
              <w:t>860</w:t>
            </w:r>
          </w:p>
        </w:tc>
        <w:tc>
          <w:tcPr>
            <w:tcW w:w="935" w:type="dxa"/>
          </w:tcPr>
          <w:p w14:paraId="63988084" w14:textId="77777777" w:rsidR="00435BAD" w:rsidRDefault="00435BAD" w:rsidP="008C7D3A">
            <w:pPr>
              <w:jc w:val="center"/>
            </w:pPr>
            <w:r>
              <w:t>0</w:t>
            </w:r>
          </w:p>
        </w:tc>
      </w:tr>
    </w:tbl>
    <w:p w14:paraId="698CA858" w14:textId="46AC1175" w:rsidR="00435BAD" w:rsidRDefault="00435BAD"/>
    <w:p w14:paraId="52269928" w14:textId="067FD2E3" w:rsidR="00435BAD" w:rsidRDefault="00435BAD">
      <w:r>
        <w:t>2.</w:t>
      </w:r>
    </w:p>
    <w:p w14:paraId="70C9F2E1" w14:textId="0C345FCE" w:rsidR="00435BAD" w:rsidRDefault="00435BAD">
      <w:r>
        <w:t>[None, 6]</w:t>
      </w:r>
    </w:p>
    <w:p w14:paraId="504C093F" w14:textId="1167B6BE" w:rsidR="00435BAD" w:rsidRDefault="00435BAD">
      <w:r>
        <w:t>[None,2,6]</w:t>
      </w:r>
    </w:p>
    <w:p w14:paraId="52DA5596" w14:textId="4945C336" w:rsidR="00435BAD" w:rsidRDefault="00435BAD">
      <w:r>
        <w:t>[None,2,6,7]</w:t>
      </w:r>
    </w:p>
    <w:p w14:paraId="145EBB1F" w14:textId="461021C2" w:rsidR="00435BAD" w:rsidRDefault="00435BAD">
      <w:r>
        <w:t>[None,2,4,7,6]</w:t>
      </w:r>
    </w:p>
    <w:p w14:paraId="73EBF4A0" w14:textId="6F3DBB41" w:rsidR="00435BAD" w:rsidRDefault="00435BAD">
      <w:r>
        <w:t>[None,4,6,7]</w:t>
      </w:r>
    </w:p>
    <w:p w14:paraId="2E45B044" w14:textId="3913646F" w:rsidR="00435BAD" w:rsidRDefault="00435BAD">
      <w:r>
        <w:t>[None,4,5,7,6]</w:t>
      </w:r>
    </w:p>
    <w:p w14:paraId="3800CB4B" w14:textId="5E93FA13" w:rsidR="00435BAD" w:rsidRDefault="00435BAD">
      <w:r>
        <w:t>[None,4,5,7,6,9]</w:t>
      </w:r>
    </w:p>
    <w:p w14:paraId="6DED92C0" w14:textId="445C4B96" w:rsidR="00435BAD" w:rsidRDefault="00435BAD">
      <w:r>
        <w:t>[None,5,6,7,9]</w:t>
      </w:r>
    </w:p>
    <w:p w14:paraId="23CC94C2" w14:textId="529B0A84" w:rsidR="00435BAD" w:rsidRDefault="00435BAD">
      <w:r>
        <w:t>[None,3,5,7,9,6]</w:t>
      </w:r>
    </w:p>
    <w:p w14:paraId="20EF54E1" w14:textId="7ADF87CE" w:rsidR="00435BAD" w:rsidRDefault="00435BAD">
      <w:r>
        <w:t>[None,1,5,3,9,6,7]</w:t>
      </w:r>
    </w:p>
    <w:p w14:paraId="6C69D475" w14:textId="05F43797" w:rsidR="00435BAD" w:rsidRDefault="00435BAD">
      <w:r>
        <w:t>[None,3,5,7,9,6]</w:t>
      </w:r>
    </w:p>
    <w:p w14:paraId="050549B7" w14:textId="345938B7" w:rsidR="00435BAD" w:rsidRDefault="00435BAD"/>
    <w:p w14:paraId="5DE18C09" w14:textId="1AD06ECB" w:rsidR="00435BAD" w:rsidRDefault="00435BAD">
      <w:r>
        <w:t>3.</w:t>
      </w:r>
    </w:p>
    <w:p w14:paraId="5E2C479B" w14:textId="63C3F9BF" w:rsidR="00435BAD" w:rsidRDefault="00435BAD"/>
    <w:p w14:paraId="7050F890" w14:textId="56F3B437" w:rsidR="00435BAD" w:rsidRDefault="00435BAD">
      <w:r>
        <w:t>4.</w:t>
      </w:r>
      <w:r w:rsidR="00737A03">
        <w:t xml:space="preserve"> LSD is faster than MSD when there is a fixed length, MSD can be faster on varied length since it wouldn’t need to iterate through all of the digits since it starts with the most significant.</w:t>
      </w:r>
    </w:p>
    <w:sectPr w:rsidR="00435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7C"/>
    <w:rsid w:val="002A1C95"/>
    <w:rsid w:val="00435BAD"/>
    <w:rsid w:val="005E677C"/>
    <w:rsid w:val="00645252"/>
    <w:rsid w:val="006D3D74"/>
    <w:rsid w:val="00737A03"/>
    <w:rsid w:val="0083569A"/>
    <w:rsid w:val="00A9204E"/>
    <w:rsid w:val="00D2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664E"/>
  <w15:chartTrackingRefBased/>
  <w15:docId w15:val="{9F870D29-CC50-4D4B-B17E-B61E3618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D27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pez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232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Lopez</dc:creator>
  <cp:keywords/>
  <dc:description/>
  <cp:lastModifiedBy>Jason Lopez</cp:lastModifiedBy>
  <cp:revision>1</cp:revision>
  <dcterms:created xsi:type="dcterms:W3CDTF">2021-04-02T18:12:00Z</dcterms:created>
  <dcterms:modified xsi:type="dcterms:W3CDTF">2021-04-02T22:04:00Z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